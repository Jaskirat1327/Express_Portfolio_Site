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ivdocument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520"/>
        <w:gridCol w:w="7720"/>
      </w:tblGrid>
      <w:tr w:rsidR="00F723AF" w14:paraId="417691B4" w14:textId="77777777">
        <w:trPr>
          <w:trHeight w:val="15200"/>
          <w:tblCellSpacing w:w="0" w:type="dxa"/>
        </w:trPr>
        <w:tc>
          <w:tcPr>
            <w:tcW w:w="4520" w:type="dxa"/>
            <w:shd w:val="clear" w:color="auto" w:fill="CEDBE3"/>
            <w:tcMar>
              <w:top w:w="0" w:type="dxa"/>
              <w:left w:w="0" w:type="dxa"/>
              <w:bottom w:w="600" w:type="dxa"/>
              <w:right w:w="0" w:type="dxa"/>
            </w:tcMar>
            <w:hideMark/>
          </w:tcPr>
          <w:tbl>
            <w:tblPr>
              <w:tblStyle w:val="divdocumentleft-table"/>
              <w:tblW w:w="4520" w:type="dxa"/>
              <w:tblCellSpacing w:w="0" w:type="dxa"/>
              <w:tblLayout w:type="fixed"/>
              <w:tblCellMar>
                <w:left w:w="0" w:type="dxa"/>
                <w:right w:w="300" w:type="dxa"/>
              </w:tblCellMar>
              <w:tblLook w:val="05E0" w:firstRow="1" w:lastRow="1" w:firstColumn="1" w:lastColumn="1" w:noHBand="0" w:noVBand="1"/>
            </w:tblPr>
            <w:tblGrid>
              <w:gridCol w:w="4520"/>
            </w:tblGrid>
            <w:tr w:rsidR="00F723AF" w14:paraId="629BA40D" w14:textId="77777777">
              <w:trPr>
                <w:trHeight w:hRule="exact" w:val="3977"/>
                <w:tblCellSpacing w:w="0" w:type="dxa"/>
              </w:trPr>
              <w:tc>
                <w:tcPr>
                  <w:tcW w:w="4520" w:type="dxa"/>
                  <w:shd w:val="clear" w:color="auto" w:fill="84A6B9"/>
                  <w:tcMar>
                    <w:top w:w="600" w:type="dxa"/>
                    <w:left w:w="300" w:type="dxa"/>
                    <w:bottom w:w="400" w:type="dxa"/>
                    <w:right w:w="0" w:type="dxa"/>
                  </w:tcMar>
                  <w:hideMark/>
                </w:tcPr>
                <w:p w14:paraId="37DBB1CF" w14:textId="77777777" w:rsidR="00F723AF" w:rsidRDefault="00000000">
                  <w:pPr>
                    <w:pStyle w:val="div"/>
                    <w:spacing w:line="540" w:lineRule="exac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pacing w:val="10"/>
                      <w:sz w:val="56"/>
                      <w:szCs w:val="56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pacing w:val="10"/>
                      <w:sz w:val="56"/>
                      <w:szCs w:val="56"/>
                    </w:rPr>
                    <w:t>Jaskirat</w:t>
                  </w:r>
                </w:p>
                <w:p w14:paraId="02412260" w14:textId="77777777" w:rsidR="00F723AF" w:rsidRDefault="00000000">
                  <w:pPr>
                    <w:pStyle w:val="div"/>
                    <w:spacing w:line="540" w:lineRule="exac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pacing w:val="10"/>
                      <w:sz w:val="56"/>
                      <w:szCs w:val="56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pacing w:val="10"/>
                      <w:sz w:val="56"/>
                      <w:szCs w:val="56"/>
                    </w:rPr>
                    <w:t>Singh</w:t>
                  </w:r>
                </w:p>
                <w:p w14:paraId="17D07DFE" w14:textId="77777777" w:rsidR="00F723AF" w:rsidRDefault="00000000">
                  <w:pPr>
                    <w:pStyle w:val="div"/>
                    <w:spacing w:after="200" w:line="2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noProof/>
                      <w:color w:val="343B30"/>
                      <w:sz w:val="20"/>
                      <w:szCs w:val="20"/>
                    </w:rPr>
                    <w:drawing>
                      <wp:inline distT="0" distB="0" distL="0" distR="0" wp14:anchorId="00464623" wp14:editId="22FD4DC3">
                        <wp:extent cx="431888" cy="13318"/>
                        <wp:effectExtent l="0" t="0" r="0" b="0"/>
                        <wp:docPr id="100001" name="Picture 10000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133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Style w:val="addresstable"/>
                    <w:tblW w:w="0" w:type="auto"/>
                    <w:tblCellSpacing w:w="0" w:type="dxa"/>
                    <w:tblInd w:w="30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3620"/>
                  </w:tblGrid>
                  <w:tr w:rsidR="00F723AF" w14:paraId="52E73A8F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20" w:type="dxa"/>
                          <w:left w:w="0" w:type="dxa"/>
                          <w:bottom w:w="0" w:type="dxa"/>
                          <w:right w:w="40" w:type="dxa"/>
                        </w:tcMar>
                        <w:vAlign w:val="center"/>
                        <w:hideMark/>
                      </w:tcPr>
                      <w:p w14:paraId="347E26D5" w14:textId="77777777" w:rsidR="00F723AF" w:rsidRDefault="00000000">
                        <w:pPr>
                          <w:pStyle w:val="div"/>
                          <w:spacing w:line="260" w:lineRule="atLeast"/>
                          <w:rPr>
                            <w:rStyle w:val="adrsfirstcell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</w:pPr>
                        <w:r>
                          <w:rPr>
                            <w:rStyle w:val="adrsfirstcell"/>
                            <w:rFonts w:ascii="Trebuchet MS" w:eastAsia="Trebuchet MS" w:hAnsi="Trebuchet MS" w:cs="Trebuchet MS"/>
                            <w:noProof/>
                            <w:color w:val="343B30"/>
                            <w:sz w:val="20"/>
                            <w:szCs w:val="20"/>
                          </w:rPr>
                          <w:drawing>
                            <wp:inline distT="0" distB="0" distL="0" distR="0" wp14:anchorId="6A9CE949" wp14:editId="20AE8DA2">
                              <wp:extent cx="216254" cy="216380"/>
                              <wp:effectExtent l="0" t="0" r="0" b="0"/>
                              <wp:docPr id="100003" name="Picture 100003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3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6254" cy="216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620" w:type="dxa"/>
                        <w:tcMar>
                          <w:top w:w="120" w:type="dxa"/>
                          <w:left w:w="0" w:type="dxa"/>
                          <w:bottom w:w="0" w:type="dxa"/>
                          <w:right w:w="700" w:type="dxa"/>
                        </w:tcMar>
                        <w:vAlign w:val="center"/>
                        <w:hideMark/>
                      </w:tcPr>
                      <w:p w14:paraId="66A494A4" w14:textId="77777777" w:rsidR="00F723AF" w:rsidRDefault="00000000">
                        <w:pPr>
                          <w:pStyle w:val="adrssecondcelldiv"/>
                          <w:spacing w:line="260" w:lineRule="atLeast"/>
                          <w:rPr>
                            <w:rStyle w:val="adrssecondcell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</w:pPr>
                        <w:r>
                          <w:rPr>
                            <w:rStyle w:val="adrssecondcell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  <w:t>sjaskirat988@gmail.com</w:t>
                        </w:r>
                      </w:p>
                    </w:tc>
                  </w:tr>
                  <w:tr w:rsidR="00F723AF" w14:paraId="64DC036D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20" w:type="dxa"/>
                          <w:left w:w="0" w:type="dxa"/>
                          <w:bottom w:w="0" w:type="dxa"/>
                          <w:right w:w="40" w:type="dxa"/>
                        </w:tcMar>
                        <w:vAlign w:val="center"/>
                        <w:hideMark/>
                      </w:tcPr>
                      <w:p w14:paraId="0BBE57C5" w14:textId="77777777" w:rsidR="00F723AF" w:rsidRDefault="00000000">
                        <w:pPr>
                          <w:pStyle w:val="div"/>
                          <w:spacing w:line="260" w:lineRule="atLeast"/>
                          <w:rPr>
                            <w:rStyle w:val="adrsfirstcell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</w:pPr>
                        <w:r>
                          <w:rPr>
                            <w:rStyle w:val="adrsfirstcell"/>
                            <w:rFonts w:ascii="Trebuchet MS" w:eastAsia="Trebuchet MS" w:hAnsi="Trebuchet MS" w:cs="Trebuchet MS"/>
                            <w:noProof/>
                            <w:color w:val="343B30"/>
                            <w:sz w:val="20"/>
                            <w:szCs w:val="20"/>
                          </w:rPr>
                          <w:drawing>
                            <wp:inline distT="0" distB="0" distL="0" distR="0" wp14:anchorId="637C39D8" wp14:editId="2FC403F0">
                              <wp:extent cx="216254" cy="216380"/>
                              <wp:effectExtent l="0" t="0" r="0" b="0"/>
                              <wp:docPr id="100005" name="Picture 100005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5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6254" cy="216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620" w:type="dxa"/>
                        <w:tcMar>
                          <w:top w:w="120" w:type="dxa"/>
                          <w:left w:w="0" w:type="dxa"/>
                          <w:bottom w:w="0" w:type="dxa"/>
                          <w:right w:w="700" w:type="dxa"/>
                        </w:tcMar>
                        <w:vAlign w:val="center"/>
                        <w:hideMark/>
                      </w:tcPr>
                      <w:p w14:paraId="2039CF8C" w14:textId="77777777" w:rsidR="00F723AF" w:rsidRDefault="00000000">
                        <w:pPr>
                          <w:pStyle w:val="adrssecondcelldiv"/>
                          <w:spacing w:line="260" w:lineRule="atLeast"/>
                          <w:rPr>
                            <w:rStyle w:val="adrssecondcell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</w:pPr>
                        <w:r>
                          <w:rPr>
                            <w:rStyle w:val="span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  <w:t>+1(437)258-4855</w:t>
                        </w:r>
                      </w:p>
                    </w:tc>
                  </w:tr>
                  <w:tr w:rsidR="00F723AF" w14:paraId="35085E8A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20" w:type="dxa"/>
                          <w:left w:w="0" w:type="dxa"/>
                          <w:bottom w:w="0" w:type="dxa"/>
                          <w:right w:w="40" w:type="dxa"/>
                        </w:tcMar>
                        <w:vAlign w:val="center"/>
                        <w:hideMark/>
                      </w:tcPr>
                      <w:p w14:paraId="677C5712" w14:textId="77777777" w:rsidR="00F723AF" w:rsidRDefault="00000000">
                        <w:pPr>
                          <w:pStyle w:val="div"/>
                          <w:spacing w:line="260" w:lineRule="atLeast"/>
                          <w:rPr>
                            <w:rStyle w:val="adrsfirstcell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</w:pPr>
                        <w:r>
                          <w:rPr>
                            <w:rStyle w:val="adrsfirstcell"/>
                            <w:rFonts w:ascii="Trebuchet MS" w:eastAsia="Trebuchet MS" w:hAnsi="Trebuchet MS" w:cs="Trebuchet MS"/>
                            <w:noProof/>
                            <w:color w:val="343B30"/>
                            <w:sz w:val="20"/>
                            <w:szCs w:val="20"/>
                          </w:rPr>
                          <w:drawing>
                            <wp:inline distT="0" distB="0" distL="0" distR="0" wp14:anchorId="0DD7DA51" wp14:editId="2CDF1DE2">
                              <wp:extent cx="216254" cy="216380"/>
                              <wp:effectExtent l="0" t="0" r="0" b="0"/>
                              <wp:docPr id="100007" name="Picture 100007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7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6254" cy="216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620" w:type="dxa"/>
                        <w:tcMar>
                          <w:top w:w="120" w:type="dxa"/>
                          <w:left w:w="0" w:type="dxa"/>
                          <w:bottom w:w="0" w:type="dxa"/>
                          <w:right w:w="700" w:type="dxa"/>
                        </w:tcMar>
                        <w:vAlign w:val="center"/>
                        <w:hideMark/>
                      </w:tcPr>
                      <w:p w14:paraId="28252BA7" w14:textId="77777777" w:rsidR="00F723AF" w:rsidRDefault="00000000">
                        <w:pPr>
                          <w:pStyle w:val="adrssecondcelldiv"/>
                          <w:spacing w:line="260" w:lineRule="atLeast"/>
                          <w:rPr>
                            <w:rStyle w:val="adrssecondcell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</w:pPr>
                        <w:r>
                          <w:rPr>
                            <w:rStyle w:val="span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  <w:t xml:space="preserve">Scarborough, ON M1E-2Y2 </w:t>
                        </w:r>
                      </w:p>
                    </w:tc>
                  </w:tr>
                </w:tbl>
                <w:p w14:paraId="1D1FA8CE" w14:textId="77777777" w:rsidR="00F723AF" w:rsidRDefault="00F723AF"/>
              </w:tc>
            </w:tr>
            <w:tr w:rsidR="00F723AF" w14:paraId="0E70C6FC" w14:textId="77777777">
              <w:trPr>
                <w:tblCellSpacing w:w="0" w:type="dxa"/>
              </w:trPr>
              <w:tc>
                <w:tcPr>
                  <w:tcW w:w="4520" w:type="dxa"/>
                  <w:shd w:val="clear" w:color="auto" w:fill="CEDBE3"/>
                  <w:tcMar>
                    <w:top w:w="600" w:type="dxa"/>
                    <w:left w:w="300" w:type="dxa"/>
                    <w:bottom w:w="0" w:type="dxa"/>
                    <w:right w:w="0" w:type="dxa"/>
                  </w:tcMar>
                  <w:hideMark/>
                </w:tcPr>
                <w:p w14:paraId="07F16FED" w14:textId="77777777" w:rsidR="00F723AF" w:rsidRDefault="00000000">
                  <w:pPr>
                    <w:pStyle w:val="divdocumentdivsectiontitle"/>
                    <w:spacing w:after="200" w:line="30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</w:rPr>
                    <w:t>Skills</w:t>
                  </w:r>
                </w:p>
                <w:p w14:paraId="545F8B79" w14:textId="77777777" w:rsidR="00F723AF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pBdr>
                      <w:left w:val="none" w:sz="0" w:space="0" w:color="auto"/>
                    </w:pBdr>
                    <w:spacing w:line="260" w:lineRule="atLeast"/>
                    <w:ind w:left="540" w:right="300" w:hanging="232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Proficient multi-tasker and solid work ethic.</w:t>
                  </w:r>
                </w:p>
                <w:p w14:paraId="70767985" w14:textId="77777777" w:rsidR="00F723AF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spacing w:line="260" w:lineRule="atLeast"/>
                    <w:ind w:left="540" w:right="300" w:hanging="232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Attentive to detail.</w:t>
                  </w:r>
                </w:p>
                <w:p w14:paraId="0C20D7FC" w14:textId="77777777" w:rsidR="00F723AF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spacing w:line="260" w:lineRule="atLeast"/>
                    <w:ind w:left="540" w:right="300" w:hanging="232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Sales proficient.</w:t>
                  </w:r>
                </w:p>
                <w:p w14:paraId="630A8AFA" w14:textId="77777777" w:rsidR="00F723AF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spacing w:line="260" w:lineRule="atLeast"/>
                    <w:ind w:left="540" w:right="300" w:hanging="232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Excellent communication skills with fluency in English and Punjabi.</w:t>
                  </w:r>
                </w:p>
                <w:p w14:paraId="26828E03" w14:textId="77777777" w:rsidR="00F723AF" w:rsidRDefault="00000000">
                  <w:pPr>
                    <w:pStyle w:val="divdocumentulli"/>
                    <w:numPr>
                      <w:ilvl w:val="0"/>
                      <w:numId w:val="2"/>
                    </w:numPr>
                    <w:spacing w:line="260" w:lineRule="atLeast"/>
                    <w:ind w:left="540" w:right="300" w:hanging="232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Flexible schedule.</w:t>
                  </w:r>
                </w:p>
                <w:p w14:paraId="798EBFDC" w14:textId="77777777" w:rsidR="00F723AF" w:rsidRDefault="00000000">
                  <w:pPr>
                    <w:pStyle w:val="divdocumentulli"/>
                    <w:numPr>
                      <w:ilvl w:val="0"/>
                      <w:numId w:val="2"/>
                    </w:numPr>
                    <w:spacing w:line="260" w:lineRule="atLeast"/>
                    <w:ind w:left="540" w:right="300" w:hanging="232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Excellent interpersonal skills.</w:t>
                  </w:r>
                </w:p>
                <w:p w14:paraId="746352A8" w14:textId="77777777" w:rsidR="00F723AF" w:rsidRDefault="00000000">
                  <w:pPr>
                    <w:pStyle w:val="divdocumentulli"/>
                    <w:numPr>
                      <w:ilvl w:val="0"/>
                      <w:numId w:val="2"/>
                    </w:numPr>
                    <w:spacing w:line="260" w:lineRule="atLeast"/>
                    <w:ind w:left="540" w:right="300" w:hanging="232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Strong leadership skills and a team player.</w:t>
                  </w:r>
                </w:p>
                <w:p w14:paraId="2166DB10" w14:textId="77777777" w:rsidR="00F723AF" w:rsidRDefault="00000000">
                  <w:pPr>
                    <w:pStyle w:val="divdocumentulli"/>
                    <w:numPr>
                      <w:ilvl w:val="0"/>
                      <w:numId w:val="3"/>
                    </w:numPr>
                    <w:pBdr>
                      <w:left w:val="none" w:sz="0" w:space="0" w:color="auto"/>
                    </w:pBdr>
                    <w:spacing w:before="100" w:line="260" w:lineRule="atLeast"/>
                    <w:ind w:left="540" w:right="300" w:hanging="232"/>
                    <w:rPr>
                      <w:rStyle w:val="divdocumentleft-box"/>
                      <w:rFonts w:ascii="Trebuchet MS" w:eastAsia="Trebuchet MS" w:hAnsi="Trebuchet MS" w:cs="Trebuchet MS"/>
                      <w:vanish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vanish/>
                      <w:color w:val="343B30"/>
                      <w:sz w:val="20"/>
                      <w:szCs w:val="20"/>
                    </w:rPr>
                    <w:t>Proficient multi-tasker and solid work ethic.</w:t>
                  </w:r>
                </w:p>
                <w:p w14:paraId="01EEBB2D" w14:textId="77777777" w:rsidR="00F723AF" w:rsidRDefault="00000000">
                  <w:pPr>
                    <w:pStyle w:val="divdocumentulli"/>
                    <w:numPr>
                      <w:ilvl w:val="0"/>
                      <w:numId w:val="3"/>
                    </w:numPr>
                    <w:spacing w:line="260" w:lineRule="atLeast"/>
                    <w:ind w:left="540" w:right="300" w:hanging="232"/>
                    <w:rPr>
                      <w:rStyle w:val="divdocumentleft-box"/>
                      <w:rFonts w:ascii="Trebuchet MS" w:eastAsia="Trebuchet MS" w:hAnsi="Trebuchet MS" w:cs="Trebuchet MS"/>
                      <w:vanish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vanish/>
                      <w:color w:val="343B30"/>
                      <w:sz w:val="20"/>
                      <w:szCs w:val="20"/>
                    </w:rPr>
                    <w:t>Attentive to detail.</w:t>
                  </w:r>
                </w:p>
                <w:p w14:paraId="3E8F4FF7" w14:textId="77777777" w:rsidR="00F723AF" w:rsidRDefault="00000000">
                  <w:pPr>
                    <w:pStyle w:val="divdocumentulli"/>
                    <w:numPr>
                      <w:ilvl w:val="0"/>
                      <w:numId w:val="3"/>
                    </w:numPr>
                    <w:spacing w:line="260" w:lineRule="atLeast"/>
                    <w:ind w:left="540" w:right="300" w:hanging="232"/>
                    <w:rPr>
                      <w:rStyle w:val="divdocumentleft-box"/>
                      <w:rFonts w:ascii="Trebuchet MS" w:eastAsia="Trebuchet MS" w:hAnsi="Trebuchet MS" w:cs="Trebuchet MS"/>
                      <w:vanish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vanish/>
                      <w:color w:val="343B30"/>
                      <w:sz w:val="20"/>
                      <w:szCs w:val="20"/>
                    </w:rPr>
                    <w:t>Sales proficient.</w:t>
                  </w:r>
                </w:p>
                <w:p w14:paraId="1AFB8D6D" w14:textId="77777777" w:rsidR="00F723AF" w:rsidRDefault="00000000">
                  <w:pPr>
                    <w:pStyle w:val="divdocumentulli"/>
                    <w:numPr>
                      <w:ilvl w:val="0"/>
                      <w:numId w:val="3"/>
                    </w:numPr>
                    <w:spacing w:line="260" w:lineRule="atLeast"/>
                    <w:ind w:left="540" w:right="300" w:hanging="232"/>
                    <w:rPr>
                      <w:rStyle w:val="divdocumentleft-box"/>
                      <w:rFonts w:ascii="Trebuchet MS" w:eastAsia="Trebuchet MS" w:hAnsi="Trebuchet MS" w:cs="Trebuchet MS"/>
                      <w:vanish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vanish/>
                      <w:color w:val="343B30"/>
                      <w:sz w:val="20"/>
                      <w:szCs w:val="20"/>
                    </w:rPr>
                    <w:t>Excellent communication skills with fluency in English and Punjabi.</w:t>
                  </w:r>
                </w:p>
                <w:p w14:paraId="3F6D5F25" w14:textId="77777777" w:rsidR="00F723AF" w:rsidRDefault="00000000">
                  <w:pPr>
                    <w:pStyle w:val="divdocumentulli"/>
                    <w:numPr>
                      <w:ilvl w:val="0"/>
                      <w:numId w:val="4"/>
                    </w:numPr>
                    <w:spacing w:line="260" w:lineRule="atLeast"/>
                    <w:ind w:left="540" w:right="300" w:hanging="232"/>
                    <w:rPr>
                      <w:rStyle w:val="divdocumentleft-box"/>
                      <w:rFonts w:ascii="Trebuchet MS" w:eastAsia="Trebuchet MS" w:hAnsi="Trebuchet MS" w:cs="Trebuchet MS"/>
                      <w:vanish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vanish/>
                      <w:color w:val="343B30"/>
                      <w:sz w:val="20"/>
                      <w:szCs w:val="20"/>
                    </w:rPr>
                    <w:t>Flexible schedule.</w:t>
                  </w:r>
                </w:p>
                <w:p w14:paraId="61E7F265" w14:textId="77777777" w:rsidR="00F723AF" w:rsidRDefault="00000000">
                  <w:pPr>
                    <w:pStyle w:val="divdocumentulli"/>
                    <w:numPr>
                      <w:ilvl w:val="0"/>
                      <w:numId w:val="4"/>
                    </w:numPr>
                    <w:spacing w:line="260" w:lineRule="atLeast"/>
                    <w:ind w:left="540" w:right="300" w:hanging="232"/>
                    <w:rPr>
                      <w:rStyle w:val="divdocumentleft-box"/>
                      <w:rFonts w:ascii="Trebuchet MS" w:eastAsia="Trebuchet MS" w:hAnsi="Trebuchet MS" w:cs="Trebuchet MS"/>
                      <w:vanish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vanish/>
                      <w:color w:val="343B30"/>
                      <w:sz w:val="20"/>
                      <w:szCs w:val="20"/>
                    </w:rPr>
                    <w:t>Excellent interpersonal skills.</w:t>
                  </w:r>
                </w:p>
                <w:p w14:paraId="1A4AF25F" w14:textId="77777777" w:rsidR="00F723AF" w:rsidRDefault="00000000">
                  <w:pPr>
                    <w:pStyle w:val="divdocumentulli"/>
                    <w:numPr>
                      <w:ilvl w:val="0"/>
                      <w:numId w:val="4"/>
                    </w:numPr>
                    <w:spacing w:line="260" w:lineRule="atLeast"/>
                    <w:ind w:left="540" w:right="300" w:hanging="232"/>
                    <w:rPr>
                      <w:rStyle w:val="divdocumentleft-box"/>
                      <w:rFonts w:ascii="Trebuchet MS" w:eastAsia="Trebuchet MS" w:hAnsi="Trebuchet MS" w:cs="Trebuchet MS"/>
                      <w:vanish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vanish/>
                      <w:color w:val="343B30"/>
                      <w:sz w:val="20"/>
                      <w:szCs w:val="20"/>
                    </w:rPr>
                    <w:t>Strong leadership skills and a team player.</w:t>
                  </w:r>
                </w:p>
                <w:p w14:paraId="4840ECA5" w14:textId="77777777" w:rsidR="00F723AF" w:rsidRDefault="00000000">
                  <w:pPr>
                    <w:pStyle w:val="divdocumentdivsectiontitle"/>
                    <w:spacing w:before="500" w:after="200" w:line="30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</w:rPr>
                    <w:t>Education</w:t>
                  </w:r>
                </w:p>
                <w:p w14:paraId="7DC35060" w14:textId="77777777" w:rsidR="00F723AF" w:rsidRDefault="00000000">
                  <w:pPr>
                    <w:pStyle w:val="div"/>
                    <w:spacing w:line="2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ocumenttxtBoldCharacter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Centennial College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</w:p>
                <w:p w14:paraId="48EF7C4B" w14:textId="77777777" w:rsidR="00F723AF" w:rsidRDefault="00000000">
                  <w:pPr>
                    <w:pStyle w:val="divdocumentsinglecolumnpaddedlineParagraph"/>
                    <w:spacing w:before="100" w:line="2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ocumenttxtBoldCharacter"/>
                      <w:rFonts w:ascii="Trebuchet MS" w:eastAsia="Trebuchet MS" w:hAnsi="Trebuchet MS" w:cs="Trebuchet MS"/>
                      <w:i/>
                      <w:iCs/>
                      <w:color w:val="343B30"/>
                      <w:sz w:val="20"/>
                      <w:szCs w:val="20"/>
                    </w:rPr>
                    <w:t>Undergraduate diploma</w:t>
                  </w:r>
                  <w:r>
                    <w:rPr>
                      <w:rStyle w:val="documentbeforecolonspac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: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Software Engineering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</w:p>
                <w:p w14:paraId="2680282F" w14:textId="77777777" w:rsidR="00F723AF" w:rsidRDefault="00000000">
                  <w:pPr>
                    <w:pStyle w:val="div"/>
                    <w:spacing w:before="200" w:line="2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ocumenttxtBoldCharacter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Akal Academy </w:t>
                  </w:r>
                </w:p>
                <w:p w14:paraId="694970DF" w14:textId="0B4CCB12" w:rsidR="0059774A" w:rsidRDefault="00000000">
                  <w:pPr>
                    <w:pStyle w:val="divdocumentsinglecolumnpaddedlineParagraph"/>
                    <w:spacing w:line="2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Chunni Kalan, Punjab, India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</w:p>
                <w:p w14:paraId="1D924BDF" w14:textId="67A61390" w:rsidR="00F723AF" w:rsidRDefault="00000000">
                  <w:pPr>
                    <w:pStyle w:val="divdocumentsinglecolumnpaddedlineParagraph"/>
                    <w:spacing w:line="2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05/2021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</w:p>
                <w:p w14:paraId="107577B7" w14:textId="77777777" w:rsidR="00F723AF" w:rsidRDefault="00000000">
                  <w:pPr>
                    <w:pStyle w:val="divdocumentsinglecolumnpaddedlineParagraph"/>
                    <w:spacing w:before="100" w:line="2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ocumenttxtBoldCharacter"/>
                      <w:rFonts w:ascii="Trebuchet MS" w:eastAsia="Trebuchet MS" w:hAnsi="Trebuchet MS" w:cs="Trebuchet MS"/>
                      <w:i/>
                      <w:iCs/>
                      <w:color w:val="343B30"/>
                      <w:sz w:val="20"/>
                      <w:szCs w:val="20"/>
                    </w:rPr>
                    <w:t>High School</w:t>
                  </w:r>
                  <w:r>
                    <w:rPr>
                      <w:rStyle w:val="documentbeforecolonspac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: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Non-Medical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</w:p>
                <w:p w14:paraId="057E68D2" w14:textId="77777777" w:rsidR="00F723AF" w:rsidRDefault="00000000">
                  <w:pPr>
                    <w:pStyle w:val="divdocumentdivsectiontitle"/>
                    <w:spacing w:before="500" w:after="200" w:line="30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</w:rPr>
                    <w:t>Certifications</w:t>
                  </w:r>
                </w:p>
                <w:p w14:paraId="5D8802C0" w14:textId="77777777" w:rsidR="00F723AF" w:rsidRDefault="00000000">
                  <w:pPr>
                    <w:pStyle w:val="divdocumentulli"/>
                    <w:numPr>
                      <w:ilvl w:val="0"/>
                      <w:numId w:val="5"/>
                    </w:numPr>
                    <w:pBdr>
                      <w:left w:val="none" w:sz="0" w:space="0" w:color="auto"/>
                    </w:pBdr>
                    <w:spacing w:line="260" w:lineRule="atLeast"/>
                    <w:ind w:left="540" w:right="300" w:hanging="232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Security Guard License</w:t>
                  </w:r>
                </w:p>
                <w:p w14:paraId="45DE5E02" w14:textId="77777777" w:rsidR="00F723AF" w:rsidRDefault="00000000">
                  <w:pPr>
                    <w:pStyle w:val="divdocumentulli"/>
                    <w:numPr>
                      <w:ilvl w:val="0"/>
                      <w:numId w:val="5"/>
                    </w:numPr>
                    <w:spacing w:line="260" w:lineRule="atLeast"/>
                    <w:ind w:left="540" w:right="300" w:hanging="232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CPR/AED Training Level C</w:t>
                  </w:r>
                </w:p>
                <w:p w14:paraId="7EC95FE5" w14:textId="77777777" w:rsidR="00F723AF" w:rsidRDefault="00000000">
                  <w:pPr>
                    <w:pStyle w:val="divdocumentulli"/>
                    <w:numPr>
                      <w:ilvl w:val="0"/>
                      <w:numId w:val="5"/>
                    </w:numPr>
                    <w:spacing w:line="260" w:lineRule="atLeast"/>
                    <w:ind w:left="540" w:right="300" w:hanging="232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G1 License</w:t>
                  </w:r>
                </w:p>
              </w:tc>
            </w:tr>
          </w:tbl>
          <w:p w14:paraId="178E6F84" w14:textId="77777777" w:rsidR="00F723AF" w:rsidRDefault="00F723AF"/>
        </w:tc>
        <w:tc>
          <w:tcPr>
            <w:tcW w:w="7720" w:type="dxa"/>
            <w:shd w:val="clear" w:color="auto" w:fill="auto"/>
            <w:tcMar>
              <w:top w:w="0" w:type="dxa"/>
              <w:left w:w="0" w:type="dxa"/>
              <w:bottom w:w="600" w:type="dxa"/>
              <w:right w:w="0" w:type="dxa"/>
            </w:tcMar>
            <w:hideMark/>
          </w:tcPr>
          <w:tbl>
            <w:tblPr>
              <w:tblStyle w:val="divdocumentright-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720"/>
            </w:tblGrid>
            <w:tr w:rsidR="00F723AF" w14:paraId="648FC11A" w14:textId="77777777">
              <w:trPr>
                <w:trHeight w:hRule="exact" w:val="3977"/>
                <w:tblCellSpacing w:w="0" w:type="dxa"/>
              </w:trPr>
              <w:tc>
                <w:tcPr>
                  <w:tcW w:w="7720" w:type="dxa"/>
                  <w:shd w:val="clear" w:color="auto" w:fill="E6EDF1"/>
                  <w:tcMar>
                    <w:top w:w="600" w:type="dxa"/>
                    <w:left w:w="360" w:type="dxa"/>
                    <w:bottom w:w="400" w:type="dxa"/>
                    <w:right w:w="360" w:type="dxa"/>
                  </w:tcMar>
                  <w:vAlign w:val="center"/>
                  <w:hideMark/>
                </w:tcPr>
                <w:p w14:paraId="4E58D6BF" w14:textId="77777777" w:rsidR="00F723AF" w:rsidRDefault="00000000">
                  <w:pPr>
                    <w:pStyle w:val="divdocumentdivsectiontitle"/>
                    <w:spacing w:after="200" w:line="300" w:lineRule="atLeast"/>
                    <w:ind w:left="360" w:right="360"/>
                    <w:rPr>
                      <w:rStyle w:val="divdocumentrigh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</w:rPr>
                  </w:pPr>
                  <w:r>
                    <w:rPr>
                      <w:rStyle w:val="divdocumentrigh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</w:rPr>
                    <w:t>Professional Summary</w:t>
                  </w:r>
                </w:p>
                <w:p w14:paraId="41333547" w14:textId="77777777" w:rsidR="00F723AF" w:rsidRDefault="00000000">
                  <w:pPr>
                    <w:pStyle w:val="p"/>
                    <w:spacing w:line="260" w:lineRule="atLeast"/>
                    <w:ind w:left="360" w:right="360"/>
                    <w:rPr>
                      <w:rStyle w:val="divdocumentrigh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ivdocumentrigh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To obtain the position of Residential Concierge where my strong communication and organizational skills can be utilized to provide excellent service to residents.</w:t>
                  </w:r>
                </w:p>
              </w:tc>
            </w:tr>
            <w:tr w:rsidR="00F723AF" w14:paraId="7AC81469" w14:textId="77777777">
              <w:trPr>
                <w:tblCellSpacing w:w="0" w:type="dxa"/>
              </w:trPr>
              <w:tc>
                <w:tcPr>
                  <w:tcW w:w="7720" w:type="dxa"/>
                  <w:shd w:val="clear" w:color="auto" w:fill="auto"/>
                  <w:tcMar>
                    <w:top w:w="600" w:type="dxa"/>
                    <w:left w:w="360" w:type="dxa"/>
                    <w:bottom w:w="0" w:type="dxa"/>
                    <w:right w:w="360" w:type="dxa"/>
                  </w:tcMar>
                  <w:hideMark/>
                </w:tcPr>
                <w:p w14:paraId="79EFFA41" w14:textId="77777777" w:rsidR="00F723AF" w:rsidRDefault="00000000">
                  <w:pPr>
                    <w:pStyle w:val="divdocumentdivsectiontitle"/>
                    <w:spacing w:after="200" w:line="300" w:lineRule="atLeast"/>
                    <w:ind w:left="360"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hd w:val="clear" w:color="auto" w:fill="auto"/>
                    </w:rPr>
                  </w:pPr>
                  <w:r>
                    <w:rPr>
                      <w:rStyle w:val="divdocumentparentContainerright-boxlas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hd w:val="clear" w:color="auto" w:fill="auto"/>
                    </w:rPr>
                    <w:t>Professional Experience</w:t>
                  </w:r>
                </w:p>
                <w:p w14:paraId="06607A77" w14:textId="4738B164" w:rsidR="00F723AF" w:rsidRDefault="00000000">
                  <w:pPr>
                    <w:pStyle w:val="divdocumentright-boxsinglecolumn"/>
                    <w:spacing w:line="260" w:lineRule="atLeast"/>
                    <w:ind w:left="360"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txtBoldCharacter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Sales Associate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br/>
                  </w:r>
                  <w:r>
                    <w:rPr>
                      <w:rStyle w:val="txtItl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1/202</w:t>
                  </w:r>
                  <w:r w:rsidR="009E6B98">
                    <w:rPr>
                      <w:rStyle w:val="txtItl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3- 2/2023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</w:p>
                <w:p w14:paraId="3E46DB9B" w14:textId="771797FC" w:rsidR="00F723AF" w:rsidRDefault="00000000">
                  <w:pPr>
                    <w:pStyle w:val="divdocumentulli"/>
                    <w:numPr>
                      <w:ilvl w:val="0"/>
                      <w:numId w:val="6"/>
                    </w:numPr>
                    <w:spacing w:before="120" w:line="260" w:lineRule="atLeast"/>
                    <w:ind w:left="600" w:right="360" w:hanging="232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Greeting customers and providing them with information about products or services</w:t>
                  </w:r>
                  <w:r w:rsidR="007C43F9"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.</w:t>
                  </w:r>
                </w:p>
                <w:p w14:paraId="3F63A1E0" w14:textId="5F2E971B" w:rsidR="00F723AF" w:rsidRDefault="00000000">
                  <w:pPr>
                    <w:pStyle w:val="divdocumentulli"/>
                    <w:numPr>
                      <w:ilvl w:val="0"/>
                      <w:numId w:val="6"/>
                    </w:numPr>
                    <w:spacing w:line="260" w:lineRule="atLeast"/>
                    <w:ind w:left="600" w:right="360" w:hanging="232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Follow all company guidelines regarding packaging</w:t>
                  </w:r>
                  <w:r w:rsidR="007C43F9"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.</w:t>
                  </w:r>
                </w:p>
                <w:p w14:paraId="6C45DCAC" w14:textId="1967CAB1" w:rsidR="00F723AF" w:rsidRDefault="00000000">
                  <w:pPr>
                    <w:pStyle w:val="divdocumentulli"/>
                    <w:numPr>
                      <w:ilvl w:val="0"/>
                      <w:numId w:val="6"/>
                    </w:numPr>
                    <w:spacing w:line="260" w:lineRule="atLeast"/>
                    <w:ind w:left="600" w:right="360" w:hanging="232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(Quality Inspection) Identify and dispose of defective items</w:t>
                  </w:r>
                  <w:r w:rsidR="007C43F9"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.</w:t>
                  </w:r>
                </w:p>
                <w:p w14:paraId="4F2FAB91" w14:textId="0F75B403" w:rsidR="00F723AF" w:rsidRDefault="00000000">
                  <w:pPr>
                    <w:pStyle w:val="divdocumentulli"/>
                    <w:numPr>
                      <w:ilvl w:val="0"/>
                      <w:numId w:val="6"/>
                    </w:numPr>
                    <w:spacing w:line="260" w:lineRule="atLeast"/>
                    <w:ind w:left="600" w:right="360" w:hanging="232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Properly use packaging materials, including hand tools, glues, nails, padding, etc</w:t>
                  </w:r>
                  <w:r w:rsidR="004750F3"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.</w:t>
                  </w:r>
                </w:p>
                <w:p w14:paraId="72D5C7E4" w14:textId="77777777" w:rsidR="00F723AF" w:rsidRDefault="00000000">
                  <w:pPr>
                    <w:pStyle w:val="divdocumentulli"/>
                    <w:numPr>
                      <w:ilvl w:val="0"/>
                      <w:numId w:val="6"/>
                    </w:numPr>
                    <w:spacing w:line="260" w:lineRule="atLeast"/>
                    <w:ind w:left="600" w:right="360" w:hanging="232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Maintain a clean work area.</w:t>
                  </w:r>
                </w:p>
                <w:p w14:paraId="0E627D74" w14:textId="72F1012F" w:rsidR="00F723AF" w:rsidRDefault="00000000">
                  <w:pPr>
                    <w:pStyle w:val="divdocumentright-boxsinglecolumn"/>
                    <w:spacing w:before="200" w:line="260" w:lineRule="atLeast"/>
                    <w:ind w:left="360"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txtBoldCharacter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Odin Protection Security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documenttxtBoldCharacter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Security guard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br/>
                  </w:r>
                  <w:r>
                    <w:rPr>
                      <w:rStyle w:val="txtItl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11/2022</w:t>
                  </w:r>
                  <w:r w:rsidR="00365855">
                    <w:rPr>
                      <w:rStyle w:val="txtItl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- 12/2022</w:t>
                  </w:r>
                </w:p>
                <w:p w14:paraId="737375EC" w14:textId="0FC7C72A" w:rsidR="00F723AF" w:rsidRDefault="00000000">
                  <w:pPr>
                    <w:pStyle w:val="divdocumentulli"/>
                    <w:numPr>
                      <w:ilvl w:val="0"/>
                      <w:numId w:val="7"/>
                    </w:numPr>
                    <w:spacing w:before="120" w:line="260" w:lineRule="atLeast"/>
                    <w:ind w:left="600" w:right="360" w:hanging="232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Worked as a Security Guard at Lisa cosmetics sale</w:t>
                  </w:r>
                  <w:r w:rsidR="00365855"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.</w:t>
                  </w:r>
                </w:p>
                <w:p w14:paraId="2F7FD413" w14:textId="7E30606F" w:rsidR="00F723AF" w:rsidRDefault="00000000">
                  <w:pPr>
                    <w:pStyle w:val="divdocumentulli"/>
                    <w:numPr>
                      <w:ilvl w:val="0"/>
                      <w:numId w:val="7"/>
                    </w:numPr>
                    <w:spacing w:line="260" w:lineRule="atLeast"/>
                    <w:ind w:left="600" w:right="360" w:hanging="232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Patrolling the area</w:t>
                  </w:r>
                  <w:r w:rsidR="00365855"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.</w:t>
                  </w:r>
                </w:p>
                <w:p w14:paraId="55F7A1C3" w14:textId="20F07BC9" w:rsidR="00F723AF" w:rsidRDefault="00000000">
                  <w:pPr>
                    <w:pStyle w:val="divdocumentulli"/>
                    <w:numPr>
                      <w:ilvl w:val="0"/>
                      <w:numId w:val="7"/>
                    </w:numPr>
                    <w:spacing w:line="260" w:lineRule="atLeast"/>
                    <w:ind w:left="600" w:right="360" w:hanging="232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Monitor the public entrance</w:t>
                  </w:r>
                  <w:r w:rsidR="00365855"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.</w:t>
                  </w:r>
                </w:p>
                <w:p w14:paraId="18058CE9" w14:textId="77777777" w:rsidR="00F723AF" w:rsidRDefault="00000000">
                  <w:pPr>
                    <w:pStyle w:val="divdocumentulli"/>
                    <w:numPr>
                      <w:ilvl w:val="0"/>
                      <w:numId w:val="7"/>
                    </w:numPr>
                    <w:spacing w:line="260" w:lineRule="atLeast"/>
                    <w:ind w:left="600" w:right="360" w:hanging="232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Reporting any suspicious activities.</w:t>
                  </w:r>
                </w:p>
                <w:p w14:paraId="27FB7CAB" w14:textId="77777777" w:rsidR="00F723AF" w:rsidRDefault="00000000">
                  <w:pPr>
                    <w:pStyle w:val="divdocumentdivsectiontitle"/>
                    <w:spacing w:before="500" w:after="200" w:line="300" w:lineRule="atLeast"/>
                    <w:ind w:left="360"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hd w:val="clear" w:color="auto" w:fill="auto"/>
                    </w:rPr>
                  </w:pPr>
                  <w:r>
                    <w:rPr>
                      <w:rStyle w:val="divdocumentparentContainerright-boxlas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hd w:val="clear" w:color="auto" w:fill="auto"/>
                    </w:rPr>
                    <w:t>Availability</w:t>
                  </w:r>
                </w:p>
                <w:p w14:paraId="75EA8489" w14:textId="77777777" w:rsidR="00F723AF" w:rsidRDefault="00000000">
                  <w:pPr>
                    <w:pStyle w:val="p"/>
                    <w:spacing w:line="260" w:lineRule="atLeast"/>
                    <w:ind w:left="360"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shd w:val="clear" w:color="auto" w:fill="auto"/>
                    </w:rPr>
                    <w:t>  </w:t>
                  </w:r>
                </w:p>
                <w:p w14:paraId="40EB627F" w14:textId="69B623C5" w:rsidR="00F723AF" w:rsidRDefault="00000000" w:rsidP="00653153">
                  <w:pPr>
                    <w:pStyle w:val="p"/>
                    <w:numPr>
                      <w:ilvl w:val="0"/>
                      <w:numId w:val="8"/>
                    </w:numPr>
                    <w:spacing w:line="260" w:lineRule="atLeast"/>
                    <w:ind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shd w:val="clear" w:color="auto" w:fill="auto"/>
                    </w:rPr>
                    <w:t>Available to start immediately</w:t>
                  </w:r>
                  <w:r w:rsidR="00653153"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shd w:val="clear" w:color="auto" w:fill="auto"/>
                    </w:rPr>
                    <w:t>.</w:t>
                  </w:r>
                </w:p>
                <w:p w14:paraId="26D48747" w14:textId="77777777" w:rsidR="00F723AF" w:rsidRDefault="004750F3" w:rsidP="00653153">
                  <w:pPr>
                    <w:pStyle w:val="p"/>
                    <w:numPr>
                      <w:ilvl w:val="0"/>
                      <w:numId w:val="8"/>
                    </w:numPr>
                    <w:spacing w:line="260" w:lineRule="atLeast"/>
                    <w:ind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shd w:val="clear" w:color="auto" w:fill="auto"/>
                    </w:rPr>
                    <w:t>Available on weekends for day and night shifts.</w:t>
                  </w:r>
                </w:p>
                <w:p w14:paraId="0F84F56D" w14:textId="51464298" w:rsidR="004750F3" w:rsidRDefault="004750F3" w:rsidP="00653153">
                  <w:pPr>
                    <w:pStyle w:val="p"/>
                    <w:numPr>
                      <w:ilvl w:val="0"/>
                      <w:numId w:val="8"/>
                    </w:numPr>
                    <w:spacing w:line="260" w:lineRule="atLeast"/>
                    <w:ind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shd w:val="clear" w:color="auto" w:fill="auto"/>
                    </w:rPr>
                    <w:t>Available for overnight shifts on weekdays.</w:t>
                  </w:r>
                </w:p>
              </w:tc>
            </w:tr>
          </w:tbl>
          <w:p w14:paraId="68C3FABA" w14:textId="77777777" w:rsidR="00F723AF" w:rsidRDefault="00F723AF"/>
        </w:tc>
      </w:tr>
    </w:tbl>
    <w:p w14:paraId="7CC081F3" w14:textId="77777777" w:rsidR="00F723AF" w:rsidRDefault="00000000">
      <w:pPr>
        <w:spacing w:line="20" w:lineRule="auto"/>
      </w:pPr>
      <w:r>
        <w:rPr>
          <w:color w:val="FFFFFF"/>
          <w:sz w:val="2"/>
        </w:rPr>
        <w:t>.</w:t>
      </w:r>
    </w:p>
    <w:sectPr w:rsidR="00F723AF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  <w:embedRegular r:id="rId1" w:fontKey="{48DA8F69-BBDA-49DF-9C99-0941B191385B}"/>
    <w:embedBold r:id="rId2" w:fontKey="{DA00BED7-F53B-4156-A003-323248439F7B}"/>
    <w:embedItalic r:id="rId3" w:fontKey="{EFE60CAA-8DFB-45E6-ADAB-5CEC97A04AE6}"/>
    <w:embedBoldItalic r:id="rId4" w:fontKey="{5108882D-72B2-4E58-8E2E-3124C08451BD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9BA823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9FEA9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B0E42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FC877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730E0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9B0A5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EC2F7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01CB8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2FE852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09DCBFF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CD40A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0981A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1D29F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EAC966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20229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0DE95C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54E4A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2AAA5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F2C03A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882A3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57AF9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A4E1A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5BA719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FAC8D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CE49C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73E44E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23A23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F85A4C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C76A9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784BA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9F8B4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8DC841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AB8532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A10C4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64CC9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ABAF3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2C6472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4FEA5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F9E31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A4855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6A6D5E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53601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4A02D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00B5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B1827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2ABCB8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8406C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1D8B7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B3C32C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970DA4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926A00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606BF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E02A4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11E47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5CCEB2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81CEA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42E45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D78DE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4CCFD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53897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B14E35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3E2B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24A6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54451E54"/>
    <w:multiLevelType w:val="hybridMultilevel"/>
    <w:tmpl w:val="9C724E1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44388920">
    <w:abstractNumId w:val="0"/>
  </w:num>
  <w:num w:numId="2" w16cid:durableId="1326974007">
    <w:abstractNumId w:val="1"/>
  </w:num>
  <w:num w:numId="3" w16cid:durableId="574706777">
    <w:abstractNumId w:val="2"/>
  </w:num>
  <w:num w:numId="4" w16cid:durableId="1994336118">
    <w:abstractNumId w:val="3"/>
  </w:num>
  <w:num w:numId="5" w16cid:durableId="1407604149">
    <w:abstractNumId w:val="4"/>
  </w:num>
  <w:num w:numId="6" w16cid:durableId="327634316">
    <w:abstractNumId w:val="5"/>
  </w:num>
  <w:num w:numId="7" w16cid:durableId="1311981855">
    <w:abstractNumId w:val="6"/>
  </w:num>
  <w:num w:numId="8" w16cid:durableId="11795852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3AF"/>
    <w:rsid w:val="001044F9"/>
    <w:rsid w:val="00365855"/>
    <w:rsid w:val="004750F3"/>
    <w:rsid w:val="00597269"/>
    <w:rsid w:val="0059774A"/>
    <w:rsid w:val="00653153"/>
    <w:rsid w:val="00721FB0"/>
    <w:rsid w:val="007C43F9"/>
    <w:rsid w:val="008B35BA"/>
    <w:rsid w:val="008B7E5E"/>
    <w:rsid w:val="009667E3"/>
    <w:rsid w:val="009E6B98"/>
    <w:rsid w:val="00A35C60"/>
    <w:rsid w:val="00CA5570"/>
    <w:rsid w:val="00F7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1E6A1"/>
  <w15:docId w15:val="{E65760F8-D18B-4862-BCC3-BE593CAB8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character" w:customStyle="1" w:styleId="divdocumentdivdocumentleftcell">
    <w:name w:val="div_document_div_documentleftcell"/>
    <w:basedOn w:val="DefaultParagraphFont"/>
  </w:style>
  <w:style w:type="character" w:customStyle="1" w:styleId="divdocumentleft-box">
    <w:name w:val="div_document_left-box"/>
    <w:basedOn w:val="DefaultParagraphFont"/>
  </w:style>
  <w:style w:type="paragraph" w:customStyle="1" w:styleId="divdocumentleft-boxsectionnth-child1">
    <w:name w:val="div_document_left-box &gt; section_nth-child(1)"/>
    <w:basedOn w:val="Normal"/>
  </w:style>
  <w:style w:type="paragraph" w:customStyle="1" w:styleId="divdocumentdivfirstparagraph">
    <w:name w:val="div_document_div_firstparagraph"/>
    <w:basedOn w:val="Normal"/>
  </w:style>
  <w:style w:type="paragraph" w:customStyle="1" w:styleId="divdocumentname">
    <w:name w:val="div_document_name"/>
    <w:basedOn w:val="Normal"/>
    <w:pPr>
      <w:spacing w:line="540" w:lineRule="atLeast"/>
    </w:pPr>
    <w:rPr>
      <w:b/>
      <w:bCs/>
      <w:caps/>
      <w:spacing w:val="10"/>
      <w:sz w:val="56"/>
      <w:szCs w:val="56"/>
    </w:rPr>
  </w:style>
  <w:style w:type="paragraph" w:customStyle="1" w:styleId="div">
    <w:name w:val="div"/>
    <w:basedOn w:val="Normal"/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topsectionsection">
    <w:name w:val="div_document_div_topsection_section"/>
    <w:basedOn w:val="Normal"/>
  </w:style>
  <w:style w:type="paragraph" w:customStyle="1" w:styleId="divaddress">
    <w:name w:val="div_address"/>
    <w:basedOn w:val="div"/>
    <w:rPr>
      <w:sz w:val="20"/>
      <w:szCs w:val="20"/>
    </w:rPr>
  </w:style>
  <w:style w:type="character" w:customStyle="1" w:styleId="adrsfirstcell">
    <w:name w:val="adrsfirstcell"/>
    <w:basedOn w:val="DefaultParagraphFont"/>
  </w:style>
  <w:style w:type="character" w:customStyle="1" w:styleId="adrssecondcell">
    <w:name w:val="adrssecondcell"/>
    <w:basedOn w:val="DefaultParagraphFont"/>
  </w:style>
  <w:style w:type="paragraph" w:customStyle="1" w:styleId="adrssecondcelldiv">
    <w:name w:val="adrssecondcell_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addresstable">
    <w:name w:val="addresstable"/>
    <w:basedOn w:val="TableNormal"/>
    <w:tblPr/>
  </w:style>
  <w:style w:type="paragraph" w:customStyle="1" w:styleId="divdocumentleft-boxParagraph">
    <w:name w:val="div_document_left-box Paragraph"/>
    <w:basedOn w:val="Normal"/>
  </w:style>
  <w:style w:type="paragraph" w:customStyle="1" w:styleId="divdocumenttopsectionrowParentContainernth-last-child1sectionnth-child1heading">
    <w:name w:val="div_document_topsection_rowParentContainer_nth-last-child(1)_section_nth-child(1)_heading"/>
    <w:basedOn w:val="Normal"/>
  </w:style>
  <w:style w:type="paragraph" w:customStyle="1" w:styleId="divdocumentdivsectiontitle">
    <w:name w:val="div_document_div_sectiontitle"/>
    <w:basedOn w:val="Normal"/>
    <w:rPr>
      <w:spacing w:val="20"/>
    </w:rPr>
  </w:style>
  <w:style w:type="paragraph" w:customStyle="1" w:styleId="hiltParaWrapper">
    <w:name w:val="hiltParaWrapper"/>
    <w:basedOn w:val="Normal"/>
  </w:style>
  <w:style w:type="paragraph" w:customStyle="1" w:styleId="divdocumentskill-secdivparagraph">
    <w:name w:val="div_document_skill-sec_div_paragraph"/>
    <w:basedOn w:val="Normal"/>
  </w:style>
  <w:style w:type="paragraph" w:customStyle="1" w:styleId="documentleft-boxskill">
    <w:name w:val="document_left-box_skill"/>
    <w:basedOn w:val="Normal"/>
  </w:style>
  <w:style w:type="character" w:customStyle="1" w:styleId="documentleft-boxskillpaddedline">
    <w:name w:val="document_left-box_skill_paddedline"/>
    <w:basedOn w:val="DefaultParagraphFont"/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character" w:customStyle="1" w:styleId="documentleft-boxskillmiddlecell">
    <w:name w:val="document_left-box_skill_middlecell"/>
    <w:basedOn w:val="DefaultParagraphFont"/>
    <w:rPr>
      <w:vanish/>
    </w:rPr>
  </w:style>
  <w:style w:type="paragraph" w:customStyle="1" w:styleId="documentsectionnotmulti-para-hiltmulti-para-opt">
    <w:name w:val="document_section_not(.multi-para-hilt)_multi-para-opt"/>
    <w:basedOn w:val="Normal"/>
    <w:rPr>
      <w:vanish/>
    </w:rPr>
  </w:style>
  <w:style w:type="paragraph" w:customStyle="1" w:styleId="documenttxtBold">
    <w:name w:val="document_txtBold"/>
    <w:basedOn w:val="Normal"/>
    <w:rPr>
      <w:b/>
      <w:bCs/>
    </w:rPr>
  </w:style>
  <w:style w:type="paragraph" w:customStyle="1" w:styleId="divdocumentsectionheading">
    <w:name w:val="div_document_section_heading"/>
    <w:basedOn w:val="Normal"/>
  </w:style>
  <w:style w:type="character" w:customStyle="1" w:styleId="divdocumentsinglecolumnpaddedline">
    <w:name w:val="div_document_singlecolumn_paddedline"/>
    <w:basedOn w:val="DefaultParagraphFont"/>
  </w:style>
  <w:style w:type="character" w:customStyle="1" w:styleId="documenttxtBoldCharacter">
    <w:name w:val="document_txtBold Character"/>
    <w:basedOn w:val="DefaultParagraphFont"/>
    <w:rPr>
      <w:b/>
      <w:bCs/>
    </w:rPr>
  </w:style>
  <w:style w:type="paragraph" w:customStyle="1" w:styleId="divdocumentsinglecolumnpaddedlineParagraph">
    <w:name w:val="div_document_singlecolumn_paddedline Paragraph"/>
    <w:basedOn w:val="Normal"/>
  </w:style>
  <w:style w:type="character" w:customStyle="1" w:styleId="documentbeforecolonspace">
    <w:name w:val="document_beforecolonspace"/>
    <w:basedOn w:val="DefaultParagraphFont"/>
    <w:rPr>
      <w:vanish/>
    </w:rPr>
  </w:style>
  <w:style w:type="paragraph" w:customStyle="1" w:styleId="divdocumentdivparagraph">
    <w:name w:val="div_document_div_paragraph"/>
    <w:basedOn w:val="Normal"/>
  </w:style>
  <w:style w:type="character" w:customStyle="1" w:styleId="divdocumentseptr">
    <w:name w:val="div_document_septr"/>
    <w:basedOn w:val="DefaultParagraphFont"/>
    <w:rPr>
      <w:sz w:val="18"/>
      <w:szCs w:val="18"/>
    </w:rPr>
  </w:style>
  <w:style w:type="table" w:customStyle="1" w:styleId="divdocumentleft-table">
    <w:name w:val="div_document_left-table"/>
    <w:basedOn w:val="TableNormal"/>
    <w:tblPr/>
  </w:style>
  <w:style w:type="character" w:customStyle="1" w:styleId="divdocumentdivdocumentrightcell">
    <w:name w:val="div_document_div_documentrightcell"/>
    <w:basedOn w:val="DefaultParagraphFont"/>
  </w:style>
  <w:style w:type="character" w:customStyle="1" w:styleId="divdocumentright-box">
    <w:name w:val="div_document_right-box"/>
    <w:basedOn w:val="DefaultParagraphFont"/>
  </w:style>
  <w:style w:type="paragraph" w:customStyle="1" w:styleId="divdocumenttopsectionright-boxsectionnth-last-child1">
    <w:name w:val="div_document_topsection_right-box_section_nth-last-child(1)"/>
    <w:basedOn w:val="Normal"/>
  </w:style>
  <w:style w:type="paragraph" w:customStyle="1" w:styleId="divdocumentparentContainerrowParentContainernth-child1sectionheading">
    <w:name w:val="div_document_parentContainer_rowParentContainer_nth-child(1)_section_heading"/>
    <w:basedOn w:val="Normal"/>
  </w:style>
  <w:style w:type="paragraph" w:customStyle="1" w:styleId="divdocumentright-boxsinglecolumn">
    <w:name w:val="div_document_right-box_singlecolumn"/>
    <w:basedOn w:val="Normal"/>
  </w:style>
  <w:style w:type="paragraph" w:customStyle="1" w:styleId="p">
    <w:name w:val="p"/>
    <w:basedOn w:val="Normal"/>
  </w:style>
  <w:style w:type="paragraph" w:customStyle="1" w:styleId="divdocumentright-boxParagraph">
    <w:name w:val="div_document_right-box Paragraph"/>
    <w:basedOn w:val="Normal"/>
    <w:pPr>
      <w:textAlignment w:val="center"/>
    </w:pPr>
  </w:style>
  <w:style w:type="character" w:customStyle="1" w:styleId="divdocumentparentContainerright-boxlast-box">
    <w:name w:val="div_document_parentContainer_right-box_last-box"/>
    <w:basedOn w:val="DefaultParagraphFont"/>
    <w:rPr>
      <w:shd w:val="clear" w:color="auto" w:fill="FFFFFF"/>
    </w:rPr>
  </w:style>
  <w:style w:type="paragraph" w:customStyle="1" w:styleId="divdocumentright-boxsectionnth-child1">
    <w:name w:val="div_document_right-box &gt; section_nth-child(1)"/>
    <w:basedOn w:val="Normal"/>
  </w:style>
  <w:style w:type="character" w:customStyle="1" w:styleId="txtItl">
    <w:name w:val="txtItl"/>
    <w:basedOn w:val="DefaultParagraphFont"/>
    <w:rPr>
      <w:i/>
      <w:iCs/>
    </w:rPr>
  </w:style>
  <w:style w:type="character" w:customStyle="1" w:styleId="u">
    <w:name w:val="u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parentContainerright-boxlast-boxParagraph">
    <w:name w:val="div_document_parentContainer_right-box_last-box Paragraph"/>
    <w:basedOn w:val="Normal"/>
    <w:pPr>
      <w:shd w:val="clear" w:color="auto" w:fill="FFFFFF"/>
      <w:textAlignment w:val="top"/>
    </w:pPr>
    <w:rPr>
      <w:shd w:val="clear" w:color="auto" w:fill="FFFFFF"/>
    </w:rPr>
  </w:style>
  <w:style w:type="table" w:customStyle="1" w:styleId="divdocumentright-table">
    <w:name w:val="div_document_right-table"/>
    <w:basedOn w:val="TableNormal"/>
    <w:tblPr/>
  </w:style>
  <w:style w:type="table" w:customStyle="1" w:styleId="divdocument">
    <w:name w:val="div_document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Jaskirat Singh</dc:title>
  <dc:creator>Jaskirat Singh</dc:creator>
  <cp:lastModifiedBy>Jaskirat Singh</cp:lastModifiedBy>
  <cp:revision>14</cp:revision>
  <dcterms:created xsi:type="dcterms:W3CDTF">2023-04-18T02:07:00Z</dcterms:created>
  <dcterms:modified xsi:type="dcterms:W3CDTF">2023-04-28T21:07:00Z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2c093572-c12c-436d-a19a-d195f7e18f4d</vt:lpwstr>
  </property>
  <property fmtid="{D5CDD505-2E9C-101B-9397-08002B2CF9AE}" pid="3" name="x1ye=0">
    <vt:lpwstr>IC8AAB+LCAAAAAAABAAVlzW240AUBRekQEyhmNHiTMzMWv38iezA1lF3v763isEojqNZCOYJlGBgmGYgkUEIhocZQmBZ6FTRzgF5Wx7AiqdziSyAJkKYb3nkIQRcsUcG/vxa5OxueSoFuEB6T92LOm0uolptGcbOJwP7LQADU3/aI0enZuAzjCZONOZduoqk95rwPY73ZvMFROgR3lPiqjEaOd4t01Vjg3SgIYd/ps3SBuFaTyUI095beHnF0e2</vt:lpwstr>
  </property>
  <property fmtid="{D5CDD505-2E9C-101B-9397-08002B2CF9AE}" pid="4" name="x1ye=1">
    <vt:lpwstr>RRLq98l1m8aM5yBPMYOe2Bb1mjtjYGsy89KUGPS1L8w/uilWeCSAuS9AU/q9s0k5R0RTE87Kc+FKcWKNgtBozKmfbDpPtMQopT1W6RLVXixGaMg5KCUrL/AVMoGYTqH6N3HO4PoSYjfP+C1cbE0dhZpSe07lArsjZ+lwEqszG9/FnSCxVqM5Q7M7ZpVjG2k7eHTmPHkBO4RHntkCpulq8eT9+LIhTwyLvWj3emRfLZEXpKJITXTMyidcaINBXJ6</vt:lpwstr>
  </property>
  <property fmtid="{D5CDD505-2E9C-101B-9397-08002B2CF9AE}" pid="5" name="x1ye=10">
    <vt:lpwstr>CU1cwra5DLyDF+vCH+BbrV2YU3vXfopeBmiIVWPXoTpSUMzQmjnqFiJ97m/ToMkLc9pbpqjrPyMXDt0Cy9XaDg4B/eWtnd9Ub3KWjCkwMkyFbt0LVrhMhLXi1cimhfKB2rbJ+DMdLYiKBYypgRcXJkVSN48RMYgNU6Zm/7BwsjJpgH+UZNpCyQc2Wg5zOxKRnZsl38HissrLTJz1Ifu/46jPFVlCBvOqgerm5fwtaDUuXsimmGQ1HAOoCWoqN/w</vt:lpwstr>
  </property>
  <property fmtid="{D5CDD505-2E9C-101B-9397-08002B2CF9AE}" pid="6" name="x1ye=11">
    <vt:lpwstr>bHxYth0FJEDPxd6frSNcowf5xtQiivVkVMlU894OBKY5QCO0nauTOvIj0tkQSbkZSEgwSh+9l5W6H88cdlZ447cyjmxyRharAeOW76G/ez9RUGp/Haak49ynODju3fgofBCa0k6UQhpn+cC32U/+vsDRbET6Wn9DnfOmzr+cXn9IOVwmwQHFsrhMIeVVkzmRjueAVug3pp0/i314IybJHVjV3DGQUBHeXw28wBgt9OpgnUYzMtq+sIdJeZEV7hH</vt:lpwstr>
  </property>
  <property fmtid="{D5CDD505-2E9C-101B-9397-08002B2CF9AE}" pid="7" name="x1ye=12">
    <vt:lpwstr>kRYl23e7x+wHwg05igTK6R589U11G3z6/oqxK/eRSvtZWllWBcrud3JYFfeOaWQ0jy5HgrdbIIeIpUouHTlz8NBafe9jYpnBOBwrD09t/te57vyWX8m54HCyfQZ9zRe+x5F6ck0nfxAdB+wwoYDwCyYrW/jFzn360niUQCNU6ck1s5mgpqF4EPH6Gw9ebnlz2pRyZlJgwhjRWHPHZrM1u8gmlWzkEPGOu+SsEum/ncli6ioFwBhkO5zdo1E56C9</vt:lpwstr>
  </property>
  <property fmtid="{D5CDD505-2E9C-101B-9397-08002B2CF9AE}" pid="8" name="x1ye=13">
    <vt:lpwstr>ap/fTZY/r98K0tUs9Wki5wOk6pjz2LB9vdgHK9yjjNzHjAvBz4a9ZQcTl+/rjYvbvFcMm2xRs6n/LpeDs57D+Twwqy4oUiPA7dXn8JHMHul+elC3IBTrHNbjJivDukJU9nz4dWR+7wO/rh38t6oa3KMVFlRz3YTRsdUlrlYpIrWZ8R1aXBmHZwtMpPojWhoQkd18DPgHLUHMaPNgmzT1/TgGKBSg8m9EPzkS0d1rf0NyzT2g7eU1qjbNdjVPunK</vt:lpwstr>
  </property>
  <property fmtid="{D5CDD505-2E9C-101B-9397-08002B2CF9AE}" pid="9" name="x1ye=14">
    <vt:lpwstr>HOc/9zJIWJkJXpoL6X9sZpgAIPpN0K7xZTeGPjuMLB7FWBSbz83Nx2nPXXLV2yTFJDFQOhu/GVGyL/BL81oAnWZ4pkHh0Xy5GKfD3LUZ3bFYC7AXaSztcdocrHQ4Cp0LAdTyBnH974RYMAfqkcKp4ytMebuGPyyUFFMtUJFlAqRc8fJ/D8Ohc83Rc31BlAsPUn8hryIkld5ngPCsxI9gw3RKwQqpXsDO7UcULrsUuSzYWt51PxISPXreFXN4wq9</vt:lpwstr>
  </property>
  <property fmtid="{D5CDD505-2E9C-101B-9397-08002B2CF9AE}" pid="10" name="x1ye=15">
    <vt:lpwstr>jTMQTYRxGAAMIIB+NfXKiKLU4HXgr+kbWUSAKE4NZQlv9yQ5oy7+6A833Qo7aYB0dVFqrV5Qpp73r/03yIXCnGqEk7RfVFR/stnaPLMbQW6rv2kadN6JpznZomBKlziQZ5Ot2XU+3h3koJArOLDl3BL57Gxcl7gN5e62i7TeIUVS4Eka6VzSCQ9v65pYFhhgl1rPLkSRXtQKUUkFWD0mi0KC5ZR8yeIGaT9GJ+e7jM6px3IDm7hxIeVKdeJPx91</vt:lpwstr>
  </property>
  <property fmtid="{D5CDD505-2E9C-101B-9397-08002B2CF9AE}" pid="11" name="x1ye=16">
    <vt:lpwstr>I013Tn4vbZ1U6DbsU6Gkn5fxxb5R/eoDw7Pxc4/j/qoU4uup1QHxwD/GUABlaqPrXXv4wVnM4H8dSY3+RJ4HSlRtJq77pFmEEvfj2Ap3TijjOsOKxKFjivLHwBN/mRCPvYyXfw/wh65UcTlnstY83nvc2ovOQekuocL1Ljbkm9cwoqQ0E+Baz7Euu2ti5RYA+d9oQsfQuoMdr7ohgwk/J1wDDwVLtrzNO5r7Gp8aso25LH1WC38lWgzBQRsAT5t</vt:lpwstr>
  </property>
  <property fmtid="{D5CDD505-2E9C-101B-9397-08002B2CF9AE}" pid="12" name="x1ye=17">
    <vt:lpwstr>5+H7saaEmNks/OFkpYeAk6y/dD3ai07bQc7U6s7JiA4fW8uG9fLcxE53K2YEaosr0vTgjZkBFeKfG7RsQoDEcTTlFHCCWxj/qiX+GRgyeu4M9aRRzkhEKVQ3SCNOq/qcdMddfajsyH4Xqbv83mRhVxaMQjBIr/3lQ/y1lGOmgmGKbuBOnTFzx65B0oNj+8jRcy0i/qS9SBASujRIR7WjZDMGxn+kKLyNnUpio0nA8PDrWgsciRsqTdkh/dHRdqp</vt:lpwstr>
  </property>
  <property fmtid="{D5CDD505-2E9C-101B-9397-08002B2CF9AE}" pid="13" name="x1ye=18">
    <vt:lpwstr>2gY4Ls/ZMdyZWd9wSDGncFjQHerpJ8+OtsoPCDg1X58zy2IvJKHhjWD8Nvn+e6xwoOUbLhlM8j+bs7Bz8dBPxX1egVTSGaepfZCqnlhetAs+CLN0JMD82fESJWk5Vjq+VSzTaucNRfUuWQa3SugveD4KZSfLu25Eu1gdEntl1euTieuUOD5kXiId+S7A5/e+KKPGGFiBOwyf67448XfurTzbhONTEd6gTrVj9Gn+ftD7PraDlC4s6gc0ie79nJz</vt:lpwstr>
  </property>
  <property fmtid="{D5CDD505-2E9C-101B-9397-08002B2CF9AE}" pid="14" name="x1ye=19">
    <vt:lpwstr>f39WlZSI1GvPfjXzEQajN+gja/raCvxJySANbiS7vTdZY6LNCzoWrRJlrrcyG373le3JDyCoFqUszassqPfZ66UylPoGrV8Qv5KduqgNRNsZ2Kr+kJBYGHofcmkro29Dzy8Jdk4yjQauRBVibzFfWOjURrEidyRLbvjWNUzPdzs+vDdCiTdbX7SQ1ygSfVNAB9Jp/plPk7DaGSUAr5NVhQ7V3r8/iow0wDd2X4mD6bqng1DNT7mmj4/iuvrfIqs</vt:lpwstr>
  </property>
  <property fmtid="{D5CDD505-2E9C-101B-9397-08002B2CF9AE}" pid="15" name="x1ye=2">
    <vt:lpwstr>tHTyniMuc7j66NvPxIZ7PZbxB92q5OPFstSRKHeBcsFHq5wWkLex4m2INUBnvNbaxqG0z52wcqOtq3XOlUHlOR6XzcK6u4R5gsHYghJLZPZqaJFrX9oQWInRrrJWr/lqV5k1tv30rOUy7LqZzXjp+d8KlAZkWXT0EdxC/ZuV+sllp3A3lblrX9gUIf62zJI2Agpd05ApDTfvWOhl/Ee11UYVNXIMYFhmDQNBA0HazgXrYl1V7XBgFu2EZb9hhuf</vt:lpwstr>
  </property>
  <property fmtid="{D5CDD505-2E9C-101B-9397-08002B2CF9AE}" pid="16" name="x1ye=20">
    <vt:lpwstr>SIBi+GdcE2TMiAPTJwIsyX4BKZEos9V3rC0u4oc15hnEMgOx+N+ruCMvq+LotuVTfn80DKp6eFyHRqM1/tu/l7ZeyQCRu2DwAfXNXQ5cwYq33HnByO9ZY+J/DCUcectZydn50rRrAzrO4emz0ORr+epRQRKQ2CaHlFetZWd3Yv1UNJaZB4jJbQClq0f83tmTiTZdodJ2eboRZ6XtG6UL5S2hDBWwOLFKCYUVgr+f6hJaWQPDsbuMZNxL/v7iRFz</vt:lpwstr>
  </property>
  <property fmtid="{D5CDD505-2E9C-101B-9397-08002B2CF9AE}" pid="17" name="x1ye=21">
    <vt:lpwstr>aK4AjrbpOuFaDP8IjXhMClOh7zXMX7x7U/iTaFQ3MPlOlfg/bKlixlbu1zshULV6pSPSnDuo8Hn/rEBR/fkdtuxX1nexewQzYY7595vC7hRQiV5svppmMaUbZBAtp701Gv2GnErsS+T/I6c2qPCFY7DZL9nQILwW5So+EuuwEl3EIzf2u8/wf8wx9m0AH1qZACsGYnbpId77nPDag0RjV/PmE0r73FZCnydQ9IGHVE9b8CYHv1MZ//+n9InJY+s</vt:lpwstr>
  </property>
  <property fmtid="{D5CDD505-2E9C-101B-9397-08002B2CF9AE}" pid="18" name="x1ye=22">
    <vt:lpwstr>8LBumcwF8Rv/SWEqhVB3YQleXrI2qa3WOIL6IfuMyMVJmZng/4M86N6Yb5s/8w/iwnX5KH4wSeMvu+J42u7KfTPSL/fA0sezEv7+5mzq7oVA/iNq8fCCkjtVWUjq5gH+P5W7x2cm/epqq3s6zjWRiZKomqEG6MvPGIXp5dJlXtuMNTia+BhSl3PSCsxCj6Vwies9prx4Hq94MNW+aqAgHGskvi3XXTsntLU7i/7ouO+rxR96bI+cQOLsB9IFHoV</vt:lpwstr>
  </property>
  <property fmtid="{D5CDD505-2E9C-101B-9397-08002B2CF9AE}" pid="19" name="x1ye=23">
    <vt:lpwstr>yzULtmPK52EXUReAfkiWW2C5W/1f7fJuyp8wEZxot/GJ27MZEwXnCBwPFs9GA0vnIR21CxGqwlVggyg7mZd0M9A5/UanBeIzIqHdPEzXhnjbS9Ya5bhuzqy8Lb3Ed9yuNqDnrs/Si4s7quTHtb6uUQTDRCnZkPLm0nbcp8p35nKZf6sOU+B+Uuh+1dmyhT0JyliuGUezZzNejjh8x1kJCy0XYwiOtLSNdwCFYv6lCWYqZqIXOdPunJKQ409CTR8</vt:lpwstr>
  </property>
  <property fmtid="{D5CDD505-2E9C-101B-9397-08002B2CF9AE}" pid="20" name="x1ye=24">
    <vt:lpwstr>FNb2srzk962al0nd8mwq5nkvySqAwSnsP1vvrVhf1LqNTE4rnJ6VS1GxQZspN4GMELO9Vk8fk6XUEMJmw1mpiLisxqLPyYxHCquMzm/iQz9uj5d62A9Iu2H75j6+azkfOWNUJtxa9r8ifZt7kaMmQQlL8o1dY87LgrEq3fPUydyjrLqRwND5o2FXII8mSWtfq5XqQW9bBhgDbpqttXNoIg59K7Zm+jsKg7NKXB1IxRKQXs10tTlAZHH+ZGC+XJ+</vt:lpwstr>
  </property>
  <property fmtid="{D5CDD505-2E9C-101B-9397-08002B2CF9AE}" pid="21" name="x1ye=25">
    <vt:lpwstr>fkA6zpNyI7lqIHvLFsz/e5qmaFsC7mjLewRXLsLZFmDPMwszWNitHYDSvRgmgbbsv/rC/9jEvXGGwxE5nfJSa4e/RFwyAp4nLh7p3FudMAkH97Jjzxeav1EivObAuS65fSFxWyDW0qAviag5tiMVTuOqyY0S4CIGB9CEJnaEWlBPAbffoOHCrpzU3vLJw+nAKv9MG/SfNEqBYGievHPqXE4EuLtwmlUstOfAxrH4ZLioSDc5cBMEOa6Japcvz6z</vt:lpwstr>
  </property>
  <property fmtid="{D5CDD505-2E9C-101B-9397-08002B2CF9AE}" pid="22" name="x1ye=26">
    <vt:lpwstr>OsuoHyC4M8JYcruqZ8xxrj1zMkEVcgcNS8wklF0wRpUoz7vX8WKQ9TzQ7DZsiscSLq6njCoa8ZtJgWQp/kdh2kD+fxciDLhImRwMrEbfBOJgvyXOpGS2y18rLT1W/qrNzw3aG4k9Jw3Fd+LXrHiP9WFNVP4/7ZPdglfEpMo3CUyCjRJTyvAYSh+UmNInDat0mb2uPQpzoUOg0tud8/K/ZHNSHvZiyqtI6FVT+4B6qM1wedrZpEDIYtA7xY1Gc4a</vt:lpwstr>
  </property>
  <property fmtid="{D5CDD505-2E9C-101B-9397-08002B2CF9AE}" pid="23" name="x1ye=27">
    <vt:lpwstr>5Afm81csPqyQYCdPzgRzoRY9oCKqXX2ha33Xpx7HP8cxqPq9O9qCmMFrKdVnHknwl+6/sWk7b6PpylCzMOBkJYGN07fbyKzUFESKPHF6xEm8ZuovO2BJlIMjFIYuERE0qkpsQ79LUWr0sIHcEyotVF+QDs5QJBYtaaO/dwO/UCn6dwloWKgQLu0BGSbzi21DjgHMLdfhAuPEPGjM8UW+/J6+llx0jmM/hwhGonlMon+LEce+iwv9W7FpD3y3TUc</vt:lpwstr>
  </property>
  <property fmtid="{D5CDD505-2E9C-101B-9397-08002B2CF9AE}" pid="24" name="x1ye=28">
    <vt:lpwstr>nq6hn8/YpPvspNrv3cDe4MFqkVtX9qjGs2/aqFjEzHWcdPAmBQ7KPrXkz1daSjtKPUJfGgL3ZSXYp2Trs8Q+XxMTqcr9mcCK6k9XhQ9zq8nO83XEo6jtmbyzGvlcMNWh5ZD4E7Q1B0MAZKXKI2JA3ZgQHkVHltOWWcrMTmUf6S6DMayRiP9c0NJ3s/AN3IS1gP9spsMIF7s83O6zdtQ9KDt+l1lSNdYBU+L0schDcCtlfcfbcXji2TR11LQrEfs</vt:lpwstr>
  </property>
  <property fmtid="{D5CDD505-2E9C-101B-9397-08002B2CF9AE}" pid="25" name="x1ye=29">
    <vt:lpwstr>bcxymoDTtmdhGW421AFL3vkEg9snIKHKVbHqG9TzkufZ02FkcxEtpIMX8U/YZ/8g/iq0A5i8640r9EUw+zALOxtdBe5oEDekXk66Gtd4fX4vMYiiBEa51nVopa9sgjJ7bdqa0KNjo0Ur+HtGBvk/Nekou1lLuvK/w2aJZqrAZVWgrS/0RUw88g1d1p+dplTq+jl2g12ej2vRMSOzVlfB1xnKBShc5LV6em2/S8J/AxhK479vUHYYtsbgOX5z/4N</vt:lpwstr>
  </property>
  <property fmtid="{D5CDD505-2E9C-101B-9397-08002B2CF9AE}" pid="26" name="x1ye=3">
    <vt:lpwstr>tVj98rL8FTYckrH8Gx5TxXJQ0feJ70JGHDGiOWs1oXXElu+UGq6OIL0sXzBA+kJpbHjAJ4MnAuc/Q72VUc4kCGuXQvQSkNxPuodsm40lksdczAKs8s9atK6k4J4qz3v3QSaM/jxjuoLXsEfHWj4tEmcHudwsQN0WgfLjCeosvkzCkgXdXri7Zs/rfJHQijZHybRX7Z2XBUh9tu4Nci9f0+fCmaBfdn/MWSYjnfLgeAtP9PVCWuotBs3MnKyzSkO</vt:lpwstr>
  </property>
  <property fmtid="{D5CDD505-2E9C-101B-9397-08002B2CF9AE}" pid="27" name="x1ye=30">
    <vt:lpwstr>EaCthT7yqk9bX3EFtPnaluFOrWhNGMOrswDgCI2r/kryMIz9crMMuQP1Z1vM+p9/YQxw/n94zxZrU7aSyJyQPvRcnSrA80htTBX+QLBZdHnQPY6xNnKbU8WOP+Zpxvn2IyqQ+Pm0wH3Cx4ODRY/zglJFickgkOs0SQFWkSYL/Z9a08DK6jhQkkGMz7nYtfiYU/LTFKho22n27Q+15zj+Sa8Wv+mb7SrMVk8bV8O52r3ldquP7X4l2lTrAjbiUbA</vt:lpwstr>
  </property>
  <property fmtid="{D5CDD505-2E9C-101B-9397-08002B2CF9AE}" pid="28" name="x1ye=31">
    <vt:lpwstr>LeC/y2NTs8dPVaGX/2rMegQvvWIjMTri7KRVcDbY66TJxJmIBAd/0NK0sazTB+E7DpAfsptCkf+rKLMd6OfGBP/T68mvXP5kzLXjDEkHn4YbCK/K4kfsL/Te4edW+6H68PhqAdkgLTL4Eujn8Fk475ZoVTTEEfv08KMt5mY2+dM5x/dJ2Li/+JempoK6/UDmPRWR2iuAP8OS7ibmQbc4/Q1Z7+TS0o9f7yS0XIwjP6L7qwY/3D/SWb8aHt2WwAy</vt:lpwstr>
  </property>
  <property fmtid="{D5CDD505-2E9C-101B-9397-08002B2CF9AE}" pid="29" name="x1ye=32">
    <vt:lpwstr>9I+4bCFPQhnrjT4VgnE+GCMiSf7C8CTyy+iRWNIDKaPWOf8h+Ohg3ZBwcoVMK5UwdXWS7ugQcmKSRPMnotxSdstHaGCcD36hSDrhH0hiQGYlIs3nUvBgkgfpRidO/E6g+BvAWWPfUyOa0duWpigwlOgJ2Jz1WHIXF9oX7ZyE5eZIy1BNT8T9MWi+gxvSO9hUPonkuS6peIipUgjvaFXmjLyPJ3/tE8XLCFE6kwxSf+lsiG3+xokP7TQdF6hGwFG</vt:lpwstr>
  </property>
  <property fmtid="{D5CDD505-2E9C-101B-9397-08002B2CF9AE}" pid="30" name="x1ye=33">
    <vt:lpwstr>WD6UP7h0/NaiDsb21X5iA/3YtqF4MrioMBn6pS4lSzJckTWbYrfV/4y+Zv5W0DjoxjxruUMwhxr8v1uFzCSZBkEJupwuujsWSgDv+UnLJ/qQp/XUow2kRbj7SlB9pGETmpP3IxRJYnzmNM+xD0TRlhPR7oJV1Y00MWElEM6Duqm6+2NaIxaINL4itPgsQFEBzoiEXHLe4PwAS4iN1N11QJhtaRfJM+m5MIsD0WAWbomn4pUe1be8qUlCEC0TCy/</vt:lpwstr>
  </property>
  <property fmtid="{D5CDD505-2E9C-101B-9397-08002B2CF9AE}" pid="31" name="x1ye=34">
    <vt:lpwstr>iGq7FpMwGZedRxH2y9SzYFsze6wXysgSTDPrWyfyYbt5HXnHaHU1REdZXh0H+dXzSU6MFwQWDEcnKLS+3Z3wjDhFfrh1oWMYe1d+kWcGLXMZ65mlL8KPgZRlFeprYI3lRDA7M3SiWWsSiea/ujWHq+Powi6Y+X5wEKLfDAB7aA2Oj65bzlKrIzTJeTCKA6jtERZ4atoQmnD+CmNFtnpe5xkWlUWCuHAxOsrCNfRZamwb6jcskGYub0d/eWzt8ks</vt:lpwstr>
  </property>
  <property fmtid="{D5CDD505-2E9C-101B-9397-08002B2CF9AE}" pid="32" name="x1ye=35">
    <vt:lpwstr>FX0l4fNHNsWGKIovL5smKRZ9da2SM24re8cE3ONu/s79/EP74ja5ObvufNQRp/hOEJSDmdEMpX8kJ1GyzavvV7nyQzeLQbv2CT8kMpLMHZjXqjlTfJJxjqzHvDizridsZM46Sy025DXKgKIm/1BUUQh7TIu0X5xsP5cR6vn0W88GW2jVTUs4QCy/qzSds5Un2/xhbyGzgyhPIuxFf4VefHU8XR/CDYOp/lLuXGmI4W53Uex7JLjZuRChwprQRGe</vt:lpwstr>
  </property>
  <property fmtid="{D5CDD505-2E9C-101B-9397-08002B2CF9AE}" pid="33" name="x1ye=36">
    <vt:lpwstr>SGtk3jeJCtphpAycM6oEFKKsB3eS235qNdDs3c17fbMCvoAXJW0dX3BuycU2De0PYakNldDZRwjFyCFmjlljvoc3cTSDWtgffQAk/wlp0iguo0+1beP9fmeH5usRDO3OlN2b/mZqRQvtx3sS8svs5YPdjLKP28OJ+Xtlgae5MFaZoirXfeyPYhCCdemxRAnUzPIkKSoSMvv6sUZuJGuErBgeoy7O4dP4Cij9CoZb+7ptB+xAhWd4HlTLqHsS85l</vt:lpwstr>
  </property>
  <property fmtid="{D5CDD505-2E9C-101B-9397-08002B2CF9AE}" pid="34" name="x1ye=37">
    <vt:lpwstr>fEAdL0diZwA4BVoVI/5UIOqAg/e/sOCTSSxy3l9X7c+3nTzopIKi3U+WmpyXOI2AqeKMDJ6MLBFNBQ+AIVVz6MXn0YUbdoP4Db4vEXHQpRBkNG+8ADuj5E8UlTNhOc0139J6mg/C1pI4ka+P4QiIUp6DZDai/sJzruhTwjsTMzWMoKHsocPrAWP7Z07k27vOeB8+EjOOt1G4Ef3d1a33HvuS77OHDXW0fbIWQExoyJJUM1KMMMyYcWp85XYrPN+</vt:lpwstr>
  </property>
  <property fmtid="{D5CDD505-2E9C-101B-9397-08002B2CF9AE}" pid="35" name="x1ye=38">
    <vt:lpwstr>ZNdty0uAUDsmTxudFqLsEbwFRStQ+7s+1fsQG4EuTQmjAlydl8fX41luppK3FvIsLJCC14EqbonVkKE8lsabilhQTm4lnEuv3BLXRVVHhIz7HpMMAnNYdviM0ytdsH66fco65LmoZEklBd44Dlx4OPKV44Finuf7f1LT51VIjNFmWwNR9Gv8ufH/2RJsdzSWK+eF2mvr9oL5GcNA3YGn+aCt2jNCQ0BdjvFMHSCOrakIliAJ0e1x+t96Sme6SHm</vt:lpwstr>
  </property>
  <property fmtid="{D5CDD505-2E9C-101B-9397-08002B2CF9AE}" pid="36" name="x1ye=39">
    <vt:lpwstr>xz6t2sskNot+IJe1TNNMR+j5Oec9kaXzDQViiMt8f0N5C+ITgw7q9h+Op1daTzAxeSYrz864Yv3qLMuYVt7MjmDjm8twaNDJOGNrZUtKiQTb+DxxvY3qT/DuH6tfavvVQY3poFLyM2lQx+gbnXYsiy4B58Onyyk+8B0VtmpMtA+4UbfHB3n1+mwqefBa0SUkUFgnhjXOZ3uc1MN0a/WGfUkabAzNX8//+NDpW+AXRwgEejG7tmR5dLa7ADm9nJ1</vt:lpwstr>
  </property>
  <property fmtid="{D5CDD505-2E9C-101B-9397-08002B2CF9AE}" pid="37" name="x1ye=4">
    <vt:lpwstr>6rpCk/ep6OvgFGXplRqQBk+14Z2rIoQigZEqW67JRKYW7dLfSwZe7ZyipX0gd1qjHjGWsv9U1f2t1h4Yn2GOgt9kX+lpnapNETyqTj1G8+AltJ5rHxGyEFsBQRdIoA21wNdHBFC5zXyG5SUplvlRIJgWPVb2ja7VGDwxmc1Z8d+hgtFNxIoCh+VnfuF6xUhtMvvvcu/X9hEvF5ZNpJEPjbQtLl6rJ9NUr94bOImiVrQba9lVEOqNOon3/BANpT9</vt:lpwstr>
  </property>
  <property fmtid="{D5CDD505-2E9C-101B-9397-08002B2CF9AE}" pid="38" name="x1ye=40">
    <vt:lpwstr>Uro2meJslrbzxco/VUctFh44avvxRsh6xvxd6jbx1MpawjvQ/a3KpwX1/fWILg6BqcsA2GrTm8hk8nwU/UDSONFcya/cRNPOaweQojjqXlIMudVWecnZEzoNSZfkrr//hD99F2w7/Ex32Zhns/X4TQKL6orTuvZxBmtQUw0NmY2xmDYKDQ6qLUSlbX3iM582ZZuc27+5R9Lrsn5+S0hh8BAZ/lg9hI5vXnZodbu7GmUuDw7QwVxBqGMOmwm2RiU</vt:lpwstr>
  </property>
  <property fmtid="{D5CDD505-2E9C-101B-9397-08002B2CF9AE}" pid="39" name="x1ye=41">
    <vt:lpwstr>drJZmoNJSVuTgPljojgxnsRNEj53J1i4zH1UGZ/hb5h8kBikwUtkehTKNP0T4RAqEeRhH6mk9kPMb5i4RF1clWDDkzv/h06+MuEc2oE36C0w71liq3/4+dRBssNDMpv6L4ooMaI8QjcG0dHUE70yJZt2FvU0jIG0MNwKjHa2VQ7S4f87jRrMrtHPBOd+Zkk5JW+DXLAvHkZwronXOw8hcPgYwtY6OjrUcILhp8HerrskUAnRTsxv3c3i2uk76pJ</vt:lpwstr>
  </property>
  <property fmtid="{D5CDD505-2E9C-101B-9397-08002B2CF9AE}" pid="40" name="x1ye=42">
    <vt:lpwstr>bwnGO1/HL2dPE3d0Cz7mcZwBrHKa+K8WXXapR0Ia1+nZXcc7tv5SLsryKWZCn7KvDX8/yDZUrfjbFT8UWBQIdZBhznehdVyKqbOxKAdqpjx3fjBaSXZ4+EoCd9K4hvXVjR1lYJF9wtMJwl9nWQWI2t+6yAkVOl6L8pyX9wIuk1tHaknCyH95Fo0gPKo47QcDGQPC2c/QKpbFKHNhKMz+Tvaq+4QSXH6nXpJ3hgxMb0VWcZcxCz07KRgHy94cy10</vt:lpwstr>
  </property>
  <property fmtid="{D5CDD505-2E9C-101B-9397-08002B2CF9AE}" pid="41" name="x1ye=43">
    <vt:lpwstr>Vf10SvTa22RNk/ELzuw19RjSp4KI/2r3UJB7vgHIhaKr6FLfPe63K9IgjZ6jvU+25ogEQKixSy5+Lo/4jqJ/jnmIhXxsktZolO0b3+mJnNJt9SXPhwtls5kr0btEZ9YeW/nXwqBaTn8duuj64LBU+z3d7fUwnVMtSkLZA+IsmuiymPEP/HIDK/aNNyYG71uk9y5Hpg0uaJLZ5rlOY02F+v+AyNXKb4q21IszkW9PTlK+BMIJdZEZV6x9leYPk5U</vt:lpwstr>
  </property>
  <property fmtid="{D5CDD505-2E9C-101B-9397-08002B2CF9AE}" pid="42" name="x1ye=44">
    <vt:lpwstr>ioynPeqTR+BVeJeB/cECJ5ZGnctNbalx+5WCQ6QvLrITKLONbXL3CiOg23vc0pEeGyfXP3qFwqJbhtyn7qDHtwkMfpUk7ZsjzzFp4oYxPI+U/A2ymL4tTQgfOzOGEfTjtBlswhteafpP9XStemyQ1h2Q+3tDeWef5ETQ+QvPOFrcmfdRlQr/hrU8o4Q3V8HRuXXs7wTa190ELcgZECc7Ppb74fI3xDIL4bGE59/EsNrV78WS3YmuMNkNsd0RIKr</vt:lpwstr>
  </property>
  <property fmtid="{D5CDD505-2E9C-101B-9397-08002B2CF9AE}" pid="43" name="x1ye=45">
    <vt:lpwstr>43mX6BeYGgqkJOzvH8Udgwgi1/sUH9jQeiUAtvKJl5GZoHPb5j8yUcdQMzr44WVSZCEiKripgwztE1ETk9MB+pPGrdk6G4qPViU3PFETACWBaSSnccEHb25W2Xd3z+UzN+oFHFDnvW63Nx/OvWbogBTJ2yTi/2jfKFZK2yd24Qlnvu63S0nlWsYfs1+I1LiqunMgwy9BrGI4FCE8ll9vReRyCB8RU/ldeQjMWa5Ocittwtw5mRvQxKBRYFsxuwq</vt:lpwstr>
  </property>
  <property fmtid="{D5CDD505-2E9C-101B-9397-08002B2CF9AE}" pid="44" name="x1ye=46">
    <vt:lpwstr>1DqBAdCm/8wdU2VBF8/VytiJOPK8ksBwCt49fHL+V+2YBQgQXtgD3Z2jEfQLDdLp2/argy04MirfprMAxLotQPS7KzC3wDzkbQNkaVPMMxEjPSK3A9Ipp+retPNuyTLoZxzEQ0/8IhreR3HQNCJx1MlaQBeFh7Px3iy30EL3PGag2VWDxRUQXyT8E3BivV6vt4p5txUkDZ014eP88hsJA0ZV3y66IrQbrxJLGf62+/Aa75bUK6ZrLfChgXRStro</vt:lpwstr>
  </property>
  <property fmtid="{D5CDD505-2E9C-101B-9397-08002B2CF9AE}" pid="45" name="x1ye=47">
    <vt:lpwstr>8K24ILM72P6SWIjZgPPQt/MazCQjFFVKCa2OH/+RdOe7OmpOsTx9E5xTjFvv7xSQKDKXrjHLB7Dn4tbtPRzLy22gcJdKHdnPPWccE9mj7gd70T94Ls1dnpWVhSUjpyEOFm5Uw++FfsQFLcbd77/g9KaN6MWv4CVfxgSphgyH+dWe7Qy+XJYaViHDWrCt0vyfnYJEyUo/Sq9W03kWqZe+gcRV192IC8AAA==</vt:lpwstr>
  </property>
  <property fmtid="{D5CDD505-2E9C-101B-9397-08002B2CF9AE}" pid="46" name="x1ye=5">
    <vt:lpwstr>zg5fCO3F75FyTu21wYTIvQ/g38vSObIpWsw49Fho38Fho8WNFGF1G5qQ6xlGueiF9N5WlCVWvu4e70sLphnogk2fBAUMsFKZEug8fckJGr5bpuh2JrloemdVhAsZ0PKwwaOc3SZP8DkNakXvhL+jefF9qWYkqw07NTT9D6MoyDT9UsLtEgpui9RQJoaD3AW8pzXadUzBc8qIzptBwF+Jqqld47X7lw5DlKs8P7PC5afZi4g3m3cSyA5Jx0epKXJ</vt:lpwstr>
  </property>
  <property fmtid="{D5CDD505-2E9C-101B-9397-08002B2CF9AE}" pid="47" name="x1ye=6">
    <vt:lpwstr>STM3UEcstHYdKTX0fkKsMiKRJRLa8eRyWK2k+5SisTy/A3o9Kbapx3dSA1Vk96Z+wvf5YZOk1gpncy+xUrFR2cXLZofBm14m9z3zQOznOjJ+w9rPudOzMXV2j3AXSUPPi19EtGix/LWpmXPjXC+7Yq0chi6w5CwOnebuso8CV6GDFmmg5pHLS/tcnVllMxNgCJPsTdbQFiWQReiyFeALj2FILyJqSc0lYpIrNIIh/F9IGA55eY/LWK6XjCW/KxL</vt:lpwstr>
  </property>
  <property fmtid="{D5CDD505-2E9C-101B-9397-08002B2CF9AE}" pid="48" name="x1ye=7">
    <vt:lpwstr>WyoexN/wI1zzHpKg5mjYxjM8iMTQt9McpgOVytS8l9k6d2vFSpEdQVoO1mi4EO0cN6HcxNM7vXZmqffReo/e8EmH9e/ZMpw4oTamg54Pey1vICb4a8lwPixALRGFpZ5tHkOm6WHlWONTg8QOsISH1XEJyIKqTTL7zhFN6e89EKjJRt4yVCh1h6HAgTyQIcUZk+tw3WmC8MQozXTnh6u0A36sC+/lZ7gDGLDF3TEzotBIweV7YhfgGHou7QEusU7</vt:lpwstr>
  </property>
  <property fmtid="{D5CDD505-2E9C-101B-9397-08002B2CF9AE}" pid="49" name="x1ye=8">
    <vt:lpwstr>61uA1GyoNVjalv2BnamWIWk/z9c+Z4eXLGScvaXSCaIguZ89mJswDp1BawvVfdyAfNKvpbUu1LZUIiN6OiwY05Ux5zEHerX3yLDTKkgTBMKJpVGgJPCuBN4lLEI3mFQD1euGsqssES194mIvZdusGZPY94IBFM7ZqA4mpIVjBuXsNQg8o5JWjecdzEjCG3kn5MC/4Qk1vwCvNvopvLs3fmRN8t8UhFKEZkUiuA9IQZeMo2e56Lb+NLJEvkLngvD</vt:lpwstr>
  </property>
  <property fmtid="{D5CDD505-2E9C-101B-9397-08002B2CF9AE}" pid="50" name="x1ye=9">
    <vt:lpwstr>jxqjSHL8YLGl1clnV30/GnvIRmuLlBnZGt8eEyGcKE6ng+Gj99md7EpK104LGoZIOcKvK4VzF3GwPm37yz0h09hAoeeURXPOk5VeKlv0bPnIfAWtCdD7JFt9Go/5u4Tz+xoBg8+dIRvYY5Ez2ZF3/Od0iz4/cbSY1Ez63zSDDnwoxUM6tB4rmvMqhUAqrs4/DFYtVmZxQOyFJV7/i+VI/luoMmZQPu0kY9/BZTgDKLmcpPUD9UJpRKjfr7x7Wew</vt:lpwstr>
  </property>
</Properties>
</file>